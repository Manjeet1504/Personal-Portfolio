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hAnsi="Cambria" w:cs="Cambria"/>
          <w:b/>
          <w:bCs/>
          <w:sz w:val="24"/>
          <w:szCs w:val="22"/>
          <w:lang w:val="en-GB"/>
        </w:rPr>
      </w:pPr>
      <w:r>
        <w:rPr>
          <w:rFonts w:hint="default" w:hAnsi="Cambria" w:cs="Cambria"/>
          <w:b/>
          <w:bCs/>
          <w:sz w:val="24"/>
          <w:szCs w:val="22"/>
          <w:lang w:val="en-US"/>
        </w:rPr>
        <w:t>M</w:t>
      </w:r>
      <w:r>
        <w:rPr>
          <w:rFonts w:hint="default" w:hAnsi="Cambria" w:cs="Cambria"/>
          <w:b/>
          <w:bCs/>
          <w:sz w:val="24"/>
          <w:szCs w:val="22"/>
          <w:lang w:val="en-GB"/>
        </w:rPr>
        <w:t>anjeet</w:t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</w:p>
    <w:p>
      <w:pPr>
        <w:spacing w:after="0" w:line="240" w:lineRule="auto"/>
        <w:rPr>
          <w:rFonts w:ascii="Cambria" w:hAnsi="Cambria" w:cs="Cambria"/>
          <w:b/>
          <w:bCs/>
          <w:sz w:val="24"/>
          <w:szCs w:val="22"/>
        </w:rPr>
      </w:pPr>
      <w:r>
        <w:rPr>
          <w:rFonts w:hint="default" w:ascii="Cambria" w:hAnsi="Cambria" w:cs="Cambria"/>
          <w:b/>
          <w:bCs/>
          <w:color w:val="0000FF"/>
          <w:sz w:val="24"/>
          <w:szCs w:val="22"/>
          <w:lang w:val="en-GB"/>
        </w:rPr>
        <w:t>manjeetbhatia98765</w:t>
      </w:r>
      <w:r>
        <w:rPr>
          <w:rFonts w:hint="default" w:ascii="Cambria" w:hAnsi="Cambria" w:cs="Cambria"/>
          <w:b/>
          <w:bCs/>
          <w:color w:val="0000FF"/>
          <w:sz w:val="24"/>
          <w:szCs w:val="22"/>
          <w:lang w:val="en-US"/>
        </w:rPr>
        <w:t>@gmail.</w:t>
      </w:r>
      <w:r>
        <w:rPr>
          <w:rFonts w:hint="default" w:hAnsi="Cambria" w:cs="Cambria"/>
          <w:b/>
          <w:bCs/>
          <w:color w:val="0000FF"/>
          <w:sz w:val="24"/>
          <w:szCs w:val="22"/>
          <w:lang w:val="en-US"/>
        </w:rPr>
        <w:t>com</w:t>
      </w:r>
      <w:r>
        <w:rPr>
          <w:rFonts w:ascii="Cambria" w:hAnsi="Cambria" w:cs="Cambria"/>
          <w:b/>
          <w:bCs/>
          <w:sz w:val="24"/>
          <w:szCs w:val="22"/>
        </w:rPr>
        <w:tab/>
      </w:r>
      <w:r>
        <w:rPr>
          <w:rFonts w:ascii="Cambria" w:hAnsi="Cambria" w:cs="Cambria"/>
          <w:b/>
          <w:bCs/>
          <w:sz w:val="24"/>
          <w:szCs w:val="22"/>
        </w:rPr>
        <w:t xml:space="preserve">  </w:t>
      </w:r>
    </w:p>
    <w:p>
      <w:pPr>
        <w:spacing w:after="0" w:line="240" w:lineRule="auto"/>
        <w:rPr>
          <w:rFonts w:hint="default" w:hAnsi="Cambria" w:cs="Cambria"/>
          <w:b/>
          <w:bCs/>
          <w:sz w:val="24"/>
          <w:szCs w:val="22"/>
          <w:lang w:val="en-GB"/>
        </w:rPr>
      </w:pPr>
      <w:r>
        <w:rPr>
          <w:rFonts w:hint="default" w:ascii="Cambria" w:hAnsi="Cambria" w:cs="Cambria"/>
          <w:b/>
          <w:bCs/>
          <w:sz w:val="24"/>
          <w:szCs w:val="22"/>
          <w:lang w:val="en-US"/>
        </w:rPr>
        <w:t>Mobile no.:</w:t>
      </w:r>
      <w:r>
        <w:rPr>
          <w:rFonts w:hint="default" w:ascii="Cambria" w:hAnsi="Cambria" w:cs="Cambria"/>
          <w:b/>
          <w:bCs/>
          <w:sz w:val="24"/>
          <w:szCs w:val="22"/>
          <w:lang w:val="en-GB"/>
        </w:rPr>
        <w:t xml:space="preserve">- </w:t>
      </w:r>
      <w:r>
        <w:rPr>
          <w:rFonts w:hint="default" w:ascii="Cambria" w:hAnsi="Cambria" w:cs="Cambria"/>
          <w:b/>
          <w:bCs/>
          <w:sz w:val="24"/>
          <w:szCs w:val="22"/>
          <w:lang w:val="en-US"/>
        </w:rPr>
        <w:t>+91-</w:t>
      </w:r>
      <w:r>
        <w:rPr>
          <w:rFonts w:hint="default" w:hAnsi="Cambria" w:cs="Cambria"/>
          <w:b/>
          <w:bCs/>
          <w:sz w:val="24"/>
          <w:szCs w:val="22"/>
          <w:lang w:val="en-US"/>
        </w:rPr>
        <w:t>97</w:t>
      </w:r>
      <w:r>
        <w:rPr>
          <w:rFonts w:hint="default" w:hAnsi="Cambria" w:cs="Cambria"/>
          <w:b/>
          <w:bCs/>
          <w:sz w:val="24"/>
          <w:szCs w:val="22"/>
          <w:lang w:val="en-GB"/>
        </w:rPr>
        <w:t xml:space="preserve">29240581 </w:t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>Permanent Address:</w:t>
      </w:r>
    </w:p>
    <w:p>
      <w:pPr>
        <w:spacing w:after="0" w:line="240" w:lineRule="auto"/>
        <w:rPr>
          <w:rFonts w:hint="default" w:hAnsi="Cambria" w:cs="Cambria"/>
          <w:b/>
          <w:bCs/>
          <w:sz w:val="24"/>
          <w:szCs w:val="22"/>
          <w:lang w:val="en-GB"/>
        </w:rPr>
      </w:pP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 xml:space="preserve">Vill - Kasola , P.O. - Garhi </w:t>
      </w:r>
    </w:p>
    <w:p>
      <w:pPr>
        <w:spacing w:after="0" w:line="240" w:lineRule="auto"/>
        <w:rPr>
          <w:rFonts w:hint="default" w:hAnsi="Cambria" w:cs="Cambria"/>
          <w:b/>
          <w:bCs/>
          <w:sz w:val="24"/>
          <w:szCs w:val="22"/>
          <w:lang w:val="en-GB"/>
        </w:rPr>
      </w:pP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 xml:space="preserve">Bolni , Distt - Rewari </w:t>
      </w:r>
    </w:p>
    <w:p>
      <w:pPr>
        <w:spacing w:after="0" w:line="240" w:lineRule="auto"/>
        <w:rPr>
          <w:rFonts w:hint="default" w:hAnsi="Cambria" w:cs="Cambria"/>
          <w:b/>
          <w:bCs/>
          <w:sz w:val="24"/>
          <w:szCs w:val="22"/>
          <w:lang w:val="en-GB"/>
        </w:rPr>
      </w:pP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ab/>
      </w:r>
      <w:r>
        <w:rPr>
          <w:rFonts w:hint="default" w:hAnsi="Cambria" w:cs="Cambria"/>
          <w:b/>
          <w:bCs/>
          <w:sz w:val="24"/>
          <w:szCs w:val="22"/>
          <w:lang w:val="en-GB"/>
        </w:rPr>
        <w:t>(Haryana)</w:t>
      </w:r>
    </w:p>
    <w:p>
      <w:pPr>
        <w:spacing w:after="0" w:line="240" w:lineRule="auto"/>
        <w:rPr>
          <w:rFonts w:hint="default" w:ascii="Cambria" w:hAnsi="Cambria" w:cs="Cambria"/>
          <w:b/>
          <w:bCs/>
          <w:sz w:val="24"/>
          <w:szCs w:val="22"/>
          <w:lang w:val="en-US"/>
        </w:rPr>
      </w:pPr>
    </w:p>
    <w:p>
      <w:pPr>
        <w:pStyle w:val="5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CAREER OBJECTIVE</w:t>
      </w:r>
    </w:p>
    <w:p>
      <w:pPr>
        <w:tabs>
          <w:tab w:val="left" w:pos="3705"/>
        </w:tabs>
        <w:rPr>
          <w:rFonts w:hint="default"/>
          <w:b/>
          <w:bCs/>
          <w:sz w:val="24"/>
          <w:szCs w:val="22"/>
          <w:lang w:val="en-US"/>
        </w:rPr>
      </w:pPr>
      <w:r>
        <w:rPr>
          <w:rFonts w:hint="default"/>
          <w:b/>
          <w:bCs/>
          <w:sz w:val="24"/>
          <w:szCs w:val="22"/>
          <w:lang w:val="en-US"/>
        </w:rPr>
        <w:t>To obtain a position that will allow me to utilize my technical skills , experience and willingness to learn in making in an organization successful.</w:t>
      </w:r>
    </w:p>
    <w:p>
      <w:pPr>
        <w:tabs>
          <w:tab w:val="left" w:pos="3705"/>
        </w:tabs>
        <w:rPr>
          <w:b/>
          <w:bCs/>
          <w:sz w:val="2"/>
          <w:szCs w:val="2"/>
        </w:rPr>
      </w:pPr>
    </w:p>
    <w:p>
      <w:pPr>
        <w:pStyle w:val="5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ACADEMICS</w:t>
      </w:r>
    </w:p>
    <w:p>
      <w:pPr>
        <w:tabs>
          <w:tab w:val="left" w:pos="2085"/>
        </w:tabs>
        <w:rPr>
          <w:sz w:val="2"/>
          <w:szCs w:val="2"/>
        </w:rPr>
      </w:pPr>
    </w:p>
    <w:tbl>
      <w:tblPr>
        <w:tblStyle w:val="6"/>
        <w:tblW w:w="1005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09"/>
        <w:gridCol w:w="2010"/>
        <w:gridCol w:w="2009"/>
        <w:gridCol w:w="2011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top w:val="single" w:color="auto" w:sz="12" w:space="0"/>
              <w:left w:val="single" w:color="auto" w:sz="12" w:space="0"/>
              <w:bottom w:val="single" w:color="666666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Degree / Certificate</w:t>
            </w:r>
          </w:p>
        </w:tc>
        <w:tc>
          <w:tcPr>
            <w:tcW w:w="2009" w:type="dxa"/>
            <w:tcBorders>
              <w:top w:val="single" w:color="auto" w:sz="12" w:space="0"/>
              <w:bottom w:val="single" w:color="666666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School / College </w:t>
            </w:r>
          </w:p>
        </w:tc>
        <w:tc>
          <w:tcPr>
            <w:tcW w:w="2010" w:type="dxa"/>
            <w:tcBorders>
              <w:top w:val="single" w:color="auto" w:sz="12" w:space="0"/>
              <w:bottom w:val="single" w:color="666666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Board / University</w:t>
            </w:r>
          </w:p>
        </w:tc>
        <w:tc>
          <w:tcPr>
            <w:tcW w:w="2009" w:type="dxa"/>
            <w:tcBorders>
              <w:top w:val="single" w:color="auto" w:sz="12" w:space="0"/>
              <w:bottom w:val="single" w:color="666666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Year of Passing</w:t>
            </w:r>
          </w:p>
        </w:tc>
        <w:tc>
          <w:tcPr>
            <w:tcW w:w="2011" w:type="dxa"/>
            <w:tcBorders>
              <w:top w:val="single" w:color="auto" w:sz="12" w:space="0"/>
              <w:bottom w:val="single" w:color="666666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Percentage / CGPA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01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  <w:r>
              <w:rPr>
                <w:rFonts w:hint="default"/>
                <w:b/>
                <w:bCs/>
                <w:sz w:val="24"/>
                <w:szCs w:val="24"/>
                <w:lang w:val="en-GB"/>
              </w:rPr>
              <w:t>Tech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(Computer Science)</w:t>
            </w:r>
          </w:p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Arya institute of engineering and technology,jaipur</w:t>
            </w:r>
          </w:p>
        </w:tc>
        <w:tc>
          <w:tcPr>
            <w:tcW w:w="2010" w:type="dxa"/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Rajasthan Technical University</w:t>
            </w:r>
            <w:r>
              <w:rPr>
                <w:rFonts w:hint="default"/>
                <w:sz w:val="24"/>
                <w:szCs w:val="24"/>
                <w:lang w:val="en-GB"/>
              </w:rPr>
              <w:t>,Kota</w:t>
            </w:r>
          </w:p>
        </w:tc>
        <w:tc>
          <w:tcPr>
            <w:tcW w:w="2009" w:type="dxa"/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202</w:t>
            </w:r>
            <w:r>
              <w:rPr>
                <w:rFonts w:hint="default"/>
                <w:sz w:val="24"/>
                <w:szCs w:val="24"/>
                <w:lang w:val="en-GB"/>
              </w:rPr>
              <w:t>2</w:t>
            </w:r>
          </w:p>
        </w:tc>
        <w:tc>
          <w:tcPr>
            <w:tcW w:w="2011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8.6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(till </w:t>
            </w:r>
            <w:r>
              <w:rPr>
                <w:rFonts w:hint="default"/>
                <w:sz w:val="24"/>
                <w:szCs w:val="24"/>
                <w:lang w:val="en-GB"/>
              </w:rPr>
              <w:t>5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sem)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12</w:t>
            </w:r>
            <w:r>
              <w:rPr>
                <w:rFonts w:hint="default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09" w:type="dxa"/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Swami Dayanand Sarawati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US"/>
              </w:rPr>
              <w:t>enior sec</w:t>
            </w:r>
            <w:r>
              <w:rPr>
                <w:rFonts w:hint="default"/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US"/>
              </w:rPr>
              <w:t>ndory school,</w:t>
            </w:r>
            <w:r>
              <w:rPr>
                <w:rFonts w:hint="default"/>
                <w:sz w:val="24"/>
                <w:szCs w:val="24"/>
                <w:lang w:val="en-GB"/>
              </w:rPr>
              <w:t>Rewari</w:t>
            </w:r>
          </w:p>
        </w:tc>
        <w:tc>
          <w:tcPr>
            <w:tcW w:w="2010" w:type="dxa"/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H</w:t>
            </w:r>
            <w:r>
              <w:rPr>
                <w:rFonts w:hint="default"/>
                <w:sz w:val="24"/>
                <w:szCs w:val="24"/>
                <w:lang w:val="en-US"/>
              </w:rPr>
              <w:t>BSE Board</w:t>
            </w:r>
          </w:p>
        </w:tc>
        <w:tc>
          <w:tcPr>
            <w:tcW w:w="2009" w:type="dxa"/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201</w:t>
            </w:r>
            <w:r>
              <w:rPr>
                <w:rFonts w:hint="default"/>
                <w:sz w:val="24"/>
                <w:szCs w:val="24"/>
                <w:lang w:val="en-GB"/>
              </w:rPr>
              <w:t>8</w:t>
            </w:r>
          </w:p>
        </w:tc>
        <w:tc>
          <w:tcPr>
            <w:tcW w:w="2011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81.8</w:t>
            </w:r>
            <w:r>
              <w:rPr>
                <w:rFonts w:hint="default"/>
                <w:sz w:val="24"/>
                <w:szCs w:val="24"/>
                <w:lang w:val="en-US"/>
              </w:rPr>
              <w:t>%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2011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hint="default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Swami Dayanand Saraswati senior secondary school,Rewari</w:t>
            </w:r>
          </w:p>
        </w:tc>
        <w:tc>
          <w:tcPr>
            <w:tcW w:w="2010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H</w:t>
            </w:r>
            <w:r>
              <w:rPr>
                <w:rFonts w:hint="default"/>
                <w:sz w:val="24"/>
                <w:szCs w:val="24"/>
                <w:lang w:val="en-US"/>
              </w:rPr>
              <w:t>BSE board</w:t>
            </w:r>
          </w:p>
        </w:tc>
        <w:tc>
          <w:tcPr>
            <w:tcW w:w="2009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201</w:t>
            </w:r>
            <w:r>
              <w:rPr>
                <w:rFonts w:hint="default"/>
                <w:sz w:val="24"/>
                <w:szCs w:val="24"/>
                <w:lang w:val="en-GB"/>
              </w:rPr>
              <w:t>6</w:t>
            </w:r>
          </w:p>
        </w:tc>
        <w:tc>
          <w:tcPr>
            <w:tcW w:w="201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85"/>
              </w:tabs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84.</w:t>
            </w:r>
            <w:r>
              <w:rPr>
                <w:rFonts w:hint="default"/>
                <w:sz w:val="24"/>
                <w:szCs w:val="24"/>
                <w:lang w:val="en-US"/>
              </w:rPr>
              <w:t>6%</w:t>
            </w:r>
          </w:p>
        </w:tc>
      </w:tr>
    </w:tbl>
    <w:p>
      <w:pPr>
        <w:tabs>
          <w:tab w:val="left" w:pos="2085"/>
        </w:tabs>
        <w:jc w:val="center"/>
        <w:rPr>
          <w:sz w:val="12"/>
          <w:szCs w:val="12"/>
        </w:rPr>
      </w:pPr>
    </w:p>
    <w:p>
      <w:pPr>
        <w:pStyle w:val="7"/>
        <w:tabs>
          <w:tab w:val="left" w:pos="360"/>
        </w:tabs>
        <w:rPr>
          <w:sz w:val="8"/>
          <w:szCs w:val="8"/>
        </w:rPr>
      </w:pPr>
    </w:p>
    <w:p>
      <w:pPr>
        <w:pStyle w:val="5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TECHNICAL SKILLS</w:t>
      </w:r>
    </w:p>
    <w:p>
      <w:pPr>
        <w:numPr>
          <w:ilvl w:val="0"/>
          <w:numId w:val="1"/>
        </w:numPr>
        <w:spacing w:after="43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Languages: Basics of C and </w:t>
      </w:r>
      <w:r>
        <w:rPr>
          <w:rFonts w:hint="default"/>
          <w:sz w:val="24"/>
          <w:szCs w:val="24"/>
          <w:lang w:val="en-US"/>
        </w:rPr>
        <w:t>C++,</w:t>
      </w:r>
      <w:r>
        <w:rPr>
          <w:rFonts w:hint="default"/>
          <w:sz w:val="24"/>
          <w:szCs w:val="24"/>
          <w:lang w:val="en-GB"/>
        </w:rPr>
        <w:t>JAVA,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GB"/>
        </w:rPr>
        <w:t>PYTHON</w:t>
      </w:r>
      <w:r>
        <w:rPr>
          <w:rFonts w:hint="default"/>
          <w:sz w:val="24"/>
          <w:szCs w:val="24"/>
          <w:lang w:val="en-US"/>
        </w:rPr>
        <w:t>, HTML</w:t>
      </w:r>
      <w:r>
        <w:rPr>
          <w:rFonts w:hint="default"/>
          <w:sz w:val="24"/>
          <w:szCs w:val="24"/>
          <w:lang w:val="en-GB"/>
        </w:rPr>
        <w:t>5 &amp; CSS.</w:t>
      </w:r>
    </w:p>
    <w:p>
      <w:pPr>
        <w:numPr>
          <w:ilvl w:val="0"/>
          <w:numId w:val="1"/>
        </w:numPr>
        <w:spacing w:after="43"/>
        <w:ind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Database:MYSQL</w:t>
      </w:r>
    </w:p>
    <w:p>
      <w:pPr>
        <w:numPr>
          <w:ilvl w:val="0"/>
          <w:numId w:val="1"/>
        </w:numPr>
        <w:spacing w:after="43"/>
        <w:ind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Basic knowledge of Linux, Wordpress.</w:t>
      </w:r>
    </w:p>
    <w:p>
      <w:pPr>
        <w:tabs>
          <w:tab w:val="left" w:pos="1410"/>
        </w:tabs>
        <w:rPr>
          <w:b/>
          <w:bCs/>
          <w:sz w:val="8"/>
          <w:szCs w:val="6"/>
        </w:rPr>
      </w:pPr>
    </w:p>
    <w:p>
      <w:pPr>
        <w:pStyle w:val="5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SOFT SKILLS</w:t>
      </w:r>
    </w:p>
    <w:p>
      <w:pPr>
        <w:pStyle w:val="7"/>
        <w:numPr>
          <w:ilvl w:val="0"/>
          <w:numId w:val="0"/>
        </w:numPr>
        <w:tabs>
          <w:tab w:val="left" w:pos="630"/>
        </w:tabs>
        <w:spacing w:after="0" w:line="240" w:lineRule="auto"/>
        <w:ind w:left="360" w:leftChars="0"/>
        <w:rPr>
          <w:b/>
          <w:bCs/>
          <w:sz w:val="24"/>
          <w:szCs w:val="22"/>
        </w:rPr>
      </w:pPr>
    </w:p>
    <w:p>
      <w:pPr>
        <w:pStyle w:val="7"/>
        <w:numPr>
          <w:ilvl w:val="0"/>
          <w:numId w:val="2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rFonts w:hint="default"/>
          <w:b/>
          <w:bCs/>
          <w:sz w:val="24"/>
          <w:szCs w:val="22"/>
          <w:lang w:val="en-US"/>
        </w:rPr>
        <w:t>Communication Skills</w:t>
      </w:r>
    </w:p>
    <w:p>
      <w:pPr>
        <w:pStyle w:val="7"/>
        <w:numPr>
          <w:ilvl w:val="0"/>
          <w:numId w:val="2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rFonts w:hint="default"/>
          <w:b/>
          <w:bCs/>
          <w:sz w:val="24"/>
          <w:szCs w:val="22"/>
          <w:lang w:val="en-US"/>
        </w:rPr>
        <w:t>Team Work</w:t>
      </w:r>
    </w:p>
    <w:p>
      <w:pPr>
        <w:pStyle w:val="7"/>
        <w:numPr>
          <w:ilvl w:val="0"/>
          <w:numId w:val="2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rFonts w:hint="default"/>
          <w:b/>
          <w:bCs/>
          <w:sz w:val="24"/>
          <w:szCs w:val="22"/>
          <w:lang w:val="en-US"/>
        </w:rPr>
        <w:t>Time Management</w:t>
      </w:r>
    </w:p>
    <w:p>
      <w:pPr>
        <w:pStyle w:val="7"/>
        <w:numPr>
          <w:ilvl w:val="0"/>
          <w:numId w:val="2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L</w:t>
      </w:r>
      <w:r>
        <w:rPr>
          <w:rFonts w:hint="default"/>
          <w:b/>
          <w:bCs/>
          <w:sz w:val="24"/>
          <w:szCs w:val="22"/>
          <w:lang w:val="en-US"/>
        </w:rPr>
        <w:t>eadership Quality</w:t>
      </w:r>
    </w:p>
    <w:p>
      <w:pPr>
        <w:pStyle w:val="7"/>
        <w:numPr>
          <w:ilvl w:val="0"/>
          <w:numId w:val="2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rFonts w:hint="default"/>
          <w:b/>
          <w:bCs/>
          <w:sz w:val="24"/>
          <w:szCs w:val="22"/>
          <w:lang w:val="en-US"/>
        </w:rPr>
        <w:t>Hard Working</w:t>
      </w:r>
    </w:p>
    <w:p>
      <w:pPr>
        <w:pStyle w:val="7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  <w:bookmarkStart w:id="0" w:name="_GoBack"/>
      <w:bookmarkEnd w:id="0"/>
    </w:p>
    <w:p>
      <w:pPr>
        <w:pStyle w:val="7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>
      <w:pPr>
        <w:pStyle w:val="7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US"/>
        </w:rPr>
        <w:t>TRAINING</w:t>
      </w:r>
      <w:r>
        <w:rPr>
          <w:rFonts w:hint="default"/>
          <w:b/>
          <w:bCs/>
          <w:sz w:val="28"/>
          <w:szCs w:val="28"/>
          <w:lang w:val="en-GB"/>
        </w:rPr>
        <w:t xml:space="preserve"> &amp; CERTIFICATIONS</w:t>
      </w:r>
    </w:p>
    <w:p>
      <w:pPr>
        <w:pStyle w:val="7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Certified from Amerigo softwares Pvt. Ltd. Alwar, Rajasthan</w:t>
      </w:r>
    </w:p>
    <w:p>
      <w:pPr>
        <w:pStyle w:val="7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t>Certified in Python from Udemy.</w:t>
      </w:r>
    </w:p>
    <w:p>
      <w:pPr>
        <w:pStyle w:val="7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t>Certified in C/C++  from Integration EduTech Pvt. Ltd. ,Mansarovar,Jaipur.</w:t>
      </w:r>
    </w:p>
    <w:p>
      <w:pPr>
        <w:pStyle w:val="7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Certified in Ethical Hacking from MyCaptain.</w:t>
      </w:r>
    </w:p>
    <w:p>
      <w:pPr>
        <w:pStyle w:val="5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STRENGTH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</w:t>
      </w:r>
      <w:r>
        <w:rPr>
          <w:rFonts w:hint="default"/>
          <w:b/>
          <w:bCs/>
          <w:sz w:val="24"/>
          <w:szCs w:val="22"/>
          <w:lang w:val="en-US"/>
        </w:rPr>
        <w:t>Punctual &amp; Sincere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b/>
          <w:bCs/>
          <w:sz w:val="24"/>
          <w:szCs w:val="22"/>
          <w:lang w:val="en-US"/>
        </w:rPr>
        <w:t xml:space="preserve">   Confident &amp; Eager to learn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b/>
          <w:bCs/>
          <w:sz w:val="24"/>
          <w:szCs w:val="22"/>
          <w:lang w:val="en-US"/>
        </w:rPr>
        <w:t xml:space="preserve">   Good Listener</w:t>
      </w:r>
    </w:p>
    <w:p>
      <w:pPr>
        <w:tabs>
          <w:tab w:val="left" w:pos="630"/>
        </w:tabs>
        <w:spacing w:after="0" w:line="240" w:lineRule="auto"/>
        <w:rPr>
          <w:sz w:val="24"/>
          <w:szCs w:val="22"/>
        </w:rPr>
      </w:pPr>
    </w:p>
    <w:p>
      <w:pPr>
        <w:pStyle w:val="7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>
      <w:pPr>
        <w:pStyle w:val="5"/>
        <w:rPr>
          <w:rFonts w:ascii="Calibri" w:hAnsi="Calibri" w:cs="Calibri"/>
          <w:b w:val="0"/>
          <w:bCs w:val="0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PERSONAL INFORMATION</w:t>
      </w:r>
    </w:p>
    <w:tbl>
      <w:tblPr>
        <w:tblStyle w:val="4"/>
        <w:tblW w:w="10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60"/>
        <w:gridCol w:w="7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Date of Birth</w:t>
            </w:r>
          </w:p>
        </w:tc>
        <w:tc>
          <w:tcPr>
            <w:tcW w:w="36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rFonts w:hint="default"/>
                <w:b/>
                <w:bCs/>
                <w:sz w:val="24"/>
                <w:szCs w:val="22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2"/>
                <w:lang w:val="en-US"/>
              </w:rPr>
              <w:t>A</w:t>
            </w:r>
            <w:r>
              <w:rPr>
                <w:rFonts w:hint="default"/>
                <w:b/>
                <w:bCs/>
                <w:sz w:val="24"/>
                <w:szCs w:val="22"/>
                <w:lang w:val="en-GB"/>
              </w:rPr>
              <w:t>pril</w:t>
            </w:r>
            <w:r>
              <w:rPr>
                <w:rFonts w:hint="default"/>
                <w:b/>
                <w:bCs/>
                <w:sz w:val="24"/>
                <w:szCs w:val="22"/>
                <w:lang w:val="en-US"/>
              </w:rPr>
              <w:t>-</w:t>
            </w:r>
            <w:r>
              <w:rPr>
                <w:rFonts w:hint="default"/>
                <w:b/>
                <w:bCs/>
                <w:sz w:val="24"/>
                <w:szCs w:val="22"/>
                <w:lang w:val="en-GB"/>
              </w:rPr>
              <w:t>15</w:t>
            </w:r>
            <w:r>
              <w:rPr>
                <w:rFonts w:hint="default"/>
                <w:b/>
                <w:bCs/>
                <w:sz w:val="24"/>
                <w:szCs w:val="22"/>
                <w:lang w:val="en-US"/>
              </w:rPr>
              <w:t>-</w:t>
            </w:r>
            <w:r>
              <w:rPr>
                <w:rFonts w:hint="default"/>
                <w:b/>
                <w:bCs/>
                <w:sz w:val="24"/>
                <w:szCs w:val="22"/>
                <w:lang w:val="en-GB"/>
              </w:rPr>
              <w:t>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Nationality</w:t>
            </w:r>
          </w:p>
        </w:tc>
        <w:tc>
          <w:tcPr>
            <w:tcW w:w="36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Indian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Hobbies</w:t>
            </w:r>
          </w:p>
        </w:tc>
        <w:tc>
          <w:tcPr>
            <w:tcW w:w="36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rFonts w:hint="default"/>
                <w:b/>
                <w:bCs/>
                <w:sz w:val="24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2"/>
                <w:lang w:val="en-US"/>
              </w:rPr>
              <w:t xml:space="preserve">Playing </w:t>
            </w:r>
            <w:r>
              <w:rPr>
                <w:rFonts w:hint="default"/>
                <w:b/>
                <w:bCs/>
                <w:sz w:val="24"/>
                <w:szCs w:val="22"/>
                <w:lang w:val="en-GB"/>
              </w:rPr>
              <w:t xml:space="preserve">video games, </w:t>
            </w:r>
            <w:r>
              <w:rPr>
                <w:rFonts w:hint="default"/>
                <w:b/>
                <w:bCs/>
                <w:sz w:val="24"/>
                <w:szCs w:val="22"/>
                <w:lang w:val="en-US"/>
              </w:rPr>
              <w:t>listening music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98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Language Known</w:t>
            </w:r>
          </w:p>
        </w:tc>
        <w:tc>
          <w:tcPr>
            <w:tcW w:w="36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>
            <w:pPr>
              <w:tabs>
                <w:tab w:val="left" w:pos="1410"/>
              </w:tabs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Can Speak, Read &amp; Write English, Hindi</w:t>
            </w:r>
          </w:p>
        </w:tc>
      </w:tr>
    </w:tbl>
    <w:p>
      <w:pPr>
        <w:tabs>
          <w:tab w:val="left" w:pos="1410"/>
        </w:tabs>
      </w:pPr>
    </w:p>
    <w:p/>
    <w:p/>
    <w:sectPr>
      <w:pgSz w:w="11850" w:h="16783"/>
      <w:pgMar w:top="1080" w:right="1080" w:bottom="1080" w:left="108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3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5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7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9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11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3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5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71"/>
      </w:pPr>
      <w:rPr>
        <w:rFonts w:ascii="Arial" w:hAnsi="Arial" w:eastAsia="Arial" w:cs="Arial"/>
        <w:b w:val="0"/>
        <w:i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D11DC"/>
    <w:rsid w:val="34B45919"/>
    <w:rsid w:val="3CB0028A"/>
    <w:rsid w:val="4F91515E"/>
    <w:rsid w:val="7B6F4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160" w:line="259" w:lineRule="auto"/>
      <w:ind w:left="0" w:right="0"/>
    </w:pPr>
    <w:rPr>
      <w:rFonts w:ascii="Calibri" w:hAnsi="Calibri" w:eastAsia="Calibri" w:cs="SimSun"/>
      <w:sz w:val="22"/>
      <w:lang w:val="en-US" w:eastAsia="en-US" w:bidi="hi-IN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tyle1"/>
    <w:qFormat/>
    <w:uiPriority w:val="0"/>
    <w:pPr>
      <w:pBdr>
        <w:top w:val="single" w:color="auto" w:sz="12" w:space="1"/>
        <w:bottom w:val="single" w:color="auto" w:sz="12" w:space="1"/>
      </w:pBdr>
      <w:shd w:val="pct10" w:color="auto" w:fill="auto"/>
      <w:spacing w:after="160" w:line="259" w:lineRule="auto"/>
    </w:pPr>
    <w:rPr>
      <w:rFonts w:ascii="Cambria" w:hAnsi="Cambria" w:eastAsia="SimSun" w:cs="Cambria"/>
      <w:b/>
      <w:bCs/>
      <w:iCs/>
      <w:color w:val="262626"/>
      <w:sz w:val="32"/>
      <w:szCs w:val="28"/>
      <w:lang w:val="en-US" w:eastAsia="en-US" w:bidi="hi-IN"/>
    </w:rPr>
  </w:style>
  <w:style w:type="table" w:customStyle="1" w:styleId="6">
    <w:name w:val="Grid Table 1 Light"/>
    <w:basedOn w:val="3"/>
    <w:uiPriority w:val="46"/>
    <w:pPr>
      <w:spacing w:after="0" w:line="240" w:lineRule="auto"/>
    </w:p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&quot;List Paragraph&quot;"/>
    <w:qFormat/>
    <w:uiPriority w:val="0"/>
    <w:pPr>
      <w:spacing w:before="0" w:after="160" w:line="259" w:lineRule="auto"/>
      <w:ind w:left="0" w:right="0"/>
    </w:pPr>
    <w:rPr>
      <w:rFonts w:ascii="Calibri" w:hAnsi="Calibri" w:eastAsia="Calibri" w:cs="SimSun"/>
      <w:sz w:val="22"/>
      <w:lang w:val="en-US" w:eastAsia="en-US" w:bidi="hi-IN"/>
    </w:rPr>
  </w:style>
  <w:style w:type="paragraph" w:customStyle="1" w:styleId="9">
    <w:name w:val="&quot;Style1&quot;"/>
    <w:qFormat/>
    <w:uiPriority w:val="0"/>
    <w:pPr>
      <w:pBdr>
        <w:top w:val="single" w:color="000000" w:sz="12" w:space="1"/>
        <w:bottom w:val="single" w:color="000000" w:sz="12" w:space="1"/>
      </w:pBdr>
      <w:shd w:val="pct10" w:color="auto" w:fill="FFFFFF"/>
      <w:spacing w:before="0" w:after="160" w:line="259" w:lineRule="auto"/>
      <w:ind w:left="0" w:right="0"/>
    </w:pPr>
    <w:rPr>
      <w:rFonts w:ascii="Calibri" w:hAnsi="Calibri" w:eastAsia="Calibri" w:cs="SimSun"/>
      <w:b/>
      <w:color w:val="262626"/>
      <w:sz w:val="32"/>
      <w:szCs w:val="28"/>
      <w:lang w:val="en-US" w:eastAsia="en-US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172</Words>
  <Characters>1055</Characters>
  <Paragraphs>89</Paragraphs>
  <TotalTime>212</TotalTime>
  <ScaleCrop>false</ScaleCrop>
  <LinksUpToDate>false</LinksUpToDate>
  <CharactersWithSpaces>1200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2020-05-22T12:31:00Z</dcterms:created>
  <dc:creator>Dell</dc:creator>
  <cp:lastModifiedBy>MANJEET BHATIA</cp:lastModifiedBy>
  <dcterms:modified xsi:type="dcterms:W3CDTF">2021-09-06T06:48:54Z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17D6C25216AD43CE918DB18802E87B86</vt:lpwstr>
  </property>
</Properties>
</file>